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9D29C" w14:textId="77777777" w:rsidR="00A138DF" w:rsidRDefault="00A138DF" w:rsidP="00A138DF">
      <w:pPr>
        <w:pStyle w:val="documentskn-mlk8sectiontitle"/>
        <w:pBdr>
          <w:bottom w:val="none" w:sz="0" w:space="5" w:color="auto"/>
        </w:pBdr>
        <w:rPr>
          <w:rStyle w:val="documentskn-mlk8parentContainerright-box"/>
          <w:rFonts w:ascii="PT Sans" w:eastAsia="PT Sans" w:hAnsi="PT Sans" w:cs="PT Sans"/>
        </w:rPr>
      </w:pPr>
      <w:r>
        <w:rPr>
          <w:rStyle w:val="documentskn-mlk8parentContainerright-box"/>
          <w:rFonts w:ascii="PT Sans" w:eastAsia="PT Sans" w:hAnsi="PT Sans" w:cs="PT Sans"/>
        </w:rPr>
        <w:t>Projects</w:t>
      </w:r>
    </w:p>
    <w:p w14:paraId="4B191BA5" w14:textId="77777777" w:rsidR="00A138DF" w:rsidRDefault="00A138DF" w:rsidP="00A138DF">
      <w:pPr>
        <w:pStyle w:val="documentskn-mlk8sectiontitle"/>
        <w:pBdr>
          <w:bottom w:val="none" w:sz="0" w:space="5" w:color="auto"/>
        </w:pBdr>
        <w:rPr>
          <w:rStyle w:val="documentskn-mlk8parentContainerright-box"/>
          <w:rFonts w:ascii="PT Sans" w:eastAsia="PT Sans" w:hAnsi="PT Sans" w:cs="PT Sans"/>
        </w:rPr>
      </w:pPr>
    </w:p>
    <w:p w14:paraId="331191C6" w14:textId="77777777" w:rsidR="00A138DF" w:rsidRPr="00447A3A" w:rsidRDefault="00A138DF" w:rsidP="00A138DF">
      <w:pPr>
        <w:pStyle w:val="divdocumentulli"/>
        <w:numPr>
          <w:ilvl w:val="0"/>
          <w:numId w:val="1"/>
        </w:numPr>
        <w:pBdr>
          <w:left w:val="none" w:sz="0" w:space="15" w:color="auto"/>
        </w:pBdr>
        <w:ind w:left="500" w:hanging="183"/>
        <w:rPr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t>Project Profile 1 - My Repairs Application Lighting Implementation, France</w:t>
      </w: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br/>
      </w:r>
      <w:r w:rsidRPr="00A138DF">
        <w:rPr>
          <w:rFonts w:ascii="PT Sans" w:eastAsia="PT Sans" w:hAnsi="PT Sans" w:cs="PT Sans"/>
          <w:b/>
          <w:bCs/>
          <w:color w:val="46464E"/>
          <w:sz w:val="18"/>
          <w:szCs w:val="18"/>
        </w:rPr>
        <w:t>CRM Application Design</w:t>
      </w:r>
      <w:r w:rsidRPr="00447A3A">
        <w:rPr>
          <w:rFonts w:ascii="PT Sans" w:eastAsia="PT Sans" w:hAnsi="PT Sans" w:cs="PT Sans"/>
          <w:color w:val="46464E"/>
          <w:sz w:val="18"/>
          <w:szCs w:val="18"/>
        </w:rPr>
        <w:t>: Developed using Lightning Web Components (LWC) to ensure a modern and efficient user interface.</w:t>
      </w:r>
    </w:p>
    <w:p w14:paraId="4412305F" w14:textId="77777777" w:rsidR="00A138DF" w:rsidRPr="00447A3A" w:rsidRDefault="00A138DF" w:rsidP="00A138DF">
      <w:pPr>
        <w:pStyle w:val="divdocumentulli"/>
        <w:pBdr>
          <w:left w:val="none" w:sz="0" w:space="15" w:color="auto"/>
        </w:pBdr>
        <w:ind w:left="500"/>
        <w:rPr>
          <w:rFonts w:ascii="PT Sans" w:eastAsia="PT Sans" w:hAnsi="PT Sans" w:cs="PT Sans"/>
          <w:color w:val="46464E"/>
          <w:sz w:val="18"/>
          <w:szCs w:val="18"/>
        </w:rPr>
      </w:pPr>
      <w:r w:rsidRPr="00A138DF">
        <w:rPr>
          <w:rFonts w:ascii="PT Sans" w:eastAsia="PT Sans" w:hAnsi="PT Sans" w:cs="PT Sans"/>
          <w:b/>
          <w:bCs/>
          <w:color w:val="46464E"/>
          <w:sz w:val="18"/>
          <w:szCs w:val="18"/>
        </w:rPr>
        <w:t>Server-Side Logic and Database Interactions</w:t>
      </w:r>
      <w:r w:rsidRPr="00447A3A">
        <w:rPr>
          <w:rFonts w:ascii="PT Sans" w:eastAsia="PT Sans" w:hAnsi="PT Sans" w:cs="PT Sans"/>
          <w:color w:val="46464E"/>
          <w:sz w:val="18"/>
          <w:szCs w:val="18"/>
        </w:rPr>
        <w:t>: Implemented with Apex and Triggers for robust performance and reliability.</w:t>
      </w:r>
    </w:p>
    <w:p w14:paraId="08D68561" w14:textId="77777777" w:rsidR="00A138DF" w:rsidRDefault="00A138DF" w:rsidP="00A138DF">
      <w:pPr>
        <w:pStyle w:val="divdocumentulli"/>
        <w:pBdr>
          <w:left w:val="none" w:sz="0" w:space="15" w:color="auto"/>
        </w:pBdr>
        <w:ind w:left="500"/>
        <w:rPr>
          <w:rFonts w:ascii="PT Sans" w:eastAsia="PT Sans" w:hAnsi="PT Sans" w:cs="PT Sans"/>
          <w:color w:val="46464E"/>
          <w:sz w:val="18"/>
          <w:szCs w:val="18"/>
        </w:rPr>
      </w:pPr>
      <w:r w:rsidRPr="00A138DF">
        <w:rPr>
          <w:rFonts w:ascii="PT Sans" w:eastAsia="PT Sans" w:hAnsi="PT Sans" w:cs="PT Sans"/>
          <w:b/>
          <w:bCs/>
          <w:color w:val="46464E"/>
          <w:sz w:val="18"/>
          <w:szCs w:val="18"/>
        </w:rPr>
        <w:t>Tools and Technologies</w:t>
      </w:r>
      <w:r w:rsidRPr="00447A3A">
        <w:rPr>
          <w:rFonts w:ascii="PT Sans" w:eastAsia="PT Sans" w:hAnsi="PT Sans" w:cs="PT Sans"/>
          <w:color w:val="46464E"/>
          <w:sz w:val="18"/>
          <w:szCs w:val="18"/>
        </w:rPr>
        <w:t>: Proficient in GitHub and VS Code for version control and development.</w:t>
      </w:r>
    </w:p>
    <w:p w14:paraId="15042FE6" w14:textId="77777777" w:rsidR="00A138DF" w:rsidRPr="00447A3A" w:rsidRDefault="00A138DF" w:rsidP="00A138DF">
      <w:pPr>
        <w:pStyle w:val="divdocumentulli"/>
        <w:pBdr>
          <w:left w:val="none" w:sz="0" w:space="15" w:color="auto"/>
        </w:pBdr>
        <w:ind w:left="500"/>
        <w:rPr>
          <w:rFonts w:ascii="PT Sans" w:eastAsia="PT Sans" w:hAnsi="PT Sans" w:cs="PT Sans"/>
          <w:color w:val="46464E"/>
          <w:sz w:val="18"/>
          <w:szCs w:val="18"/>
        </w:rPr>
      </w:pPr>
    </w:p>
    <w:p w14:paraId="28C79E0D" w14:textId="77777777" w:rsidR="00A138DF" w:rsidRDefault="00A138DF" w:rsidP="00A138DF">
      <w:pPr>
        <w:pStyle w:val="divdocumentulli"/>
        <w:pBdr>
          <w:left w:val="none" w:sz="0" w:space="15" w:color="auto"/>
        </w:pBdr>
        <w:ind w:left="5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0D071AF6" w14:textId="77777777" w:rsidR="00A138DF" w:rsidRPr="00173A07" w:rsidRDefault="00A138DF" w:rsidP="00A138DF">
      <w:pPr>
        <w:pStyle w:val="divdocumentulli"/>
        <w:numPr>
          <w:ilvl w:val="0"/>
          <w:numId w:val="1"/>
        </w:numPr>
        <w:ind w:left="500" w:hanging="183"/>
        <w:rPr>
          <w:rStyle w:val="Strong1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t>Project Profile 2 - Implementation of Iconics Application for Louis Vuitton, France</w:t>
      </w:r>
    </w:p>
    <w:p w14:paraId="64A218B8" w14:textId="77777777" w:rsidR="00A138DF" w:rsidRPr="00C728C3" w:rsidRDefault="00A138DF" w:rsidP="00A138DF">
      <w:pPr>
        <w:pStyle w:val="p"/>
        <w:ind w:left="516"/>
        <w:rPr>
          <w:rFonts w:ascii="PT Sans" w:eastAsia="PT Sans" w:hAnsi="PT Sans" w:cs="PT Sans"/>
          <w:color w:val="46464E"/>
          <w:sz w:val="18"/>
          <w:szCs w:val="18"/>
        </w:rPr>
      </w:pPr>
      <w:r w:rsidRPr="00A138DF">
        <w:rPr>
          <w:rFonts w:ascii="PT Sans" w:eastAsia="PT Sans" w:hAnsi="PT Sans" w:cs="PT Sans"/>
          <w:b/>
          <w:bCs/>
          <w:color w:val="46464E"/>
          <w:sz w:val="18"/>
          <w:szCs w:val="18"/>
        </w:rPr>
        <w:t>Design Involvement</w:t>
      </w:r>
      <w:r w:rsidRPr="00C728C3">
        <w:rPr>
          <w:rFonts w:ascii="PT Sans" w:eastAsia="PT Sans" w:hAnsi="PT Sans" w:cs="PT Sans"/>
          <w:color w:val="46464E"/>
          <w:sz w:val="18"/>
          <w:szCs w:val="18"/>
        </w:rPr>
        <w:t>: Actively participated in the design phase of the application.</w:t>
      </w:r>
    </w:p>
    <w:p w14:paraId="399B4461" w14:textId="77777777" w:rsidR="00A138DF" w:rsidRPr="00C728C3" w:rsidRDefault="00A138DF" w:rsidP="00A138DF">
      <w:pPr>
        <w:pStyle w:val="p"/>
        <w:ind w:left="516"/>
        <w:rPr>
          <w:rFonts w:ascii="PT Sans" w:eastAsia="PT Sans" w:hAnsi="PT Sans" w:cs="PT Sans"/>
          <w:color w:val="46464E"/>
          <w:sz w:val="18"/>
          <w:szCs w:val="18"/>
        </w:rPr>
      </w:pPr>
      <w:r w:rsidRPr="00A138DF">
        <w:rPr>
          <w:rFonts w:ascii="PT Sans" w:eastAsia="PT Sans" w:hAnsi="PT Sans" w:cs="PT Sans"/>
          <w:b/>
          <w:bCs/>
          <w:color w:val="46464E"/>
          <w:sz w:val="18"/>
          <w:szCs w:val="18"/>
        </w:rPr>
        <w:t>Application Development</w:t>
      </w:r>
      <w:r w:rsidRPr="00C728C3">
        <w:rPr>
          <w:rFonts w:ascii="PT Sans" w:eastAsia="PT Sans" w:hAnsi="PT Sans" w:cs="PT Sans"/>
          <w:color w:val="46464E"/>
          <w:sz w:val="18"/>
          <w:szCs w:val="18"/>
        </w:rPr>
        <w:t>: Utilized Visualforce Pages and Apex</w:t>
      </w:r>
      <w:r>
        <w:rPr>
          <w:rFonts w:ascii="PT Sans" w:eastAsia="PT Sans" w:hAnsi="PT Sans" w:cs="PT Sans"/>
          <w:color w:val="46464E"/>
          <w:sz w:val="18"/>
          <w:szCs w:val="18"/>
        </w:rPr>
        <w:t xml:space="preserve">, Triggers </w:t>
      </w:r>
      <w:r w:rsidRPr="00C728C3">
        <w:rPr>
          <w:rFonts w:ascii="PT Sans" w:eastAsia="PT Sans" w:hAnsi="PT Sans" w:cs="PT Sans"/>
          <w:color w:val="46464E"/>
          <w:sz w:val="18"/>
          <w:szCs w:val="18"/>
        </w:rPr>
        <w:t>to build the application.</w:t>
      </w:r>
    </w:p>
    <w:p w14:paraId="149B088B" w14:textId="77777777" w:rsidR="00A138DF" w:rsidRPr="00C728C3" w:rsidRDefault="00A138DF" w:rsidP="00A138DF">
      <w:pPr>
        <w:pStyle w:val="p"/>
        <w:ind w:left="516"/>
        <w:rPr>
          <w:rFonts w:ascii="PT Sans" w:eastAsia="PT Sans" w:hAnsi="PT Sans" w:cs="PT Sans"/>
          <w:color w:val="46464E"/>
          <w:sz w:val="18"/>
          <w:szCs w:val="18"/>
        </w:rPr>
      </w:pPr>
      <w:r w:rsidRPr="00A138DF">
        <w:rPr>
          <w:rFonts w:ascii="PT Sans" w:eastAsia="PT Sans" w:hAnsi="PT Sans" w:cs="PT Sans"/>
          <w:b/>
          <w:bCs/>
          <w:color w:val="46464E"/>
          <w:sz w:val="18"/>
          <w:szCs w:val="18"/>
        </w:rPr>
        <w:t>Development Tools</w:t>
      </w:r>
      <w:r w:rsidRPr="00C728C3">
        <w:rPr>
          <w:rFonts w:ascii="PT Sans" w:eastAsia="PT Sans" w:hAnsi="PT Sans" w:cs="PT Sans"/>
          <w:color w:val="46464E"/>
          <w:sz w:val="18"/>
          <w:szCs w:val="18"/>
        </w:rPr>
        <w:t>: Experienced with Eclipse IDE, GitHub, and other relevant development tools.</w:t>
      </w:r>
    </w:p>
    <w:p w14:paraId="0E3330CB" w14:textId="4DC36361" w:rsidR="00A138DF" w:rsidRDefault="00A138DF" w:rsidP="00A138DF">
      <w:pPr>
        <w:pStyle w:val="p"/>
        <w:ind w:left="300"/>
        <w:rPr>
          <w:rFonts w:ascii="PT Sans" w:eastAsia="PT Sans" w:hAnsi="PT Sans" w:cs="PT Sans"/>
          <w:color w:val="46464E"/>
          <w:sz w:val="18"/>
          <w:szCs w:val="18"/>
        </w:rPr>
      </w:pPr>
      <w:r w:rsidRPr="00C728C3">
        <w:rPr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Fonts w:ascii="PT Sans" w:eastAsia="PT Sans" w:hAnsi="PT Sans" w:cs="PT Sans"/>
          <w:b/>
          <w:bCs/>
          <w:color w:val="46464E"/>
          <w:sz w:val="18"/>
          <w:szCs w:val="18"/>
        </w:rPr>
        <w:t>Proof of Concept (POC)</w:t>
      </w:r>
      <w:r w:rsidRPr="00C728C3">
        <w:rPr>
          <w:rFonts w:ascii="PT Sans" w:eastAsia="PT Sans" w:hAnsi="PT Sans" w:cs="PT Sans"/>
          <w:color w:val="46464E"/>
          <w:sz w:val="18"/>
          <w:szCs w:val="18"/>
        </w:rPr>
        <w:t>: Created a POC for the Iconics Application using Aura Components.</w:t>
      </w:r>
    </w:p>
    <w:p w14:paraId="5CE387A7" w14:textId="77777777" w:rsidR="00A138DF" w:rsidRDefault="00A138DF" w:rsidP="00A138DF">
      <w:pPr>
        <w:pStyle w:val="divdocumentulli"/>
        <w:ind w:left="5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25DBD011" w14:textId="77777777" w:rsidR="00A138DF" w:rsidRDefault="00A138DF" w:rsidP="00A138DF">
      <w:pPr>
        <w:pStyle w:val="divdocumentulli"/>
        <w:ind w:left="5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1FD7FC71" w14:textId="77777777" w:rsidR="00A138DF" w:rsidRPr="00173A07" w:rsidRDefault="00A138DF" w:rsidP="00A138DF">
      <w:pPr>
        <w:pStyle w:val="divdocumentulli"/>
        <w:numPr>
          <w:ilvl w:val="0"/>
          <w:numId w:val="2"/>
        </w:numPr>
        <w:ind w:left="500" w:hanging="183"/>
        <w:rPr>
          <w:rStyle w:val="Strong1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t>Project Profile 3 - Digital Application for Louis Vuitton, France</w:t>
      </w:r>
    </w:p>
    <w:p w14:paraId="0226A50D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Application Health Management</w:t>
      </w:r>
      <w:r w:rsidRPr="005A28D9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: Ensured the application's health to maintain a smooth business buy flow and </w:t>
      </w:r>
    </w:p>
    <w:p w14:paraId="5962EB3C" w14:textId="4E1A723C" w:rsidR="00A138DF" w:rsidRPr="005A28D9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 xml:space="preserve">    </w:t>
      </w:r>
      <w:r w:rsidRPr="005A28D9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enhance market share.</w:t>
      </w:r>
    </w:p>
    <w:p w14:paraId="3A9B0339" w14:textId="174B212E" w:rsidR="00A138DF" w:rsidRPr="005A28D9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Critical Support</w:t>
      </w:r>
      <w:r w:rsidRPr="005A28D9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Provided 24/7 Level 3 support to address production issues and ensure uninterrupted operations.</w:t>
      </w:r>
    </w:p>
    <w:p w14:paraId="3C695956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Sprint Planning</w:t>
      </w:r>
      <w:r w:rsidRPr="005A28D9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: Actively participated in sprint planning to enhance the digital application with new features, </w:t>
      </w:r>
    </w:p>
    <w:p w14:paraId="6F2A45B0" w14:textId="23F98F5A" w:rsidR="00A138DF" w:rsidRPr="005A28D9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a</w:t>
      </w:r>
      <w:r w:rsidRPr="005A28D9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imed at attracting more customers.</w:t>
      </w:r>
    </w:p>
    <w:p w14:paraId="488206AB" w14:textId="3ABB5F3C" w:rsidR="00A138DF" w:rsidRPr="005A28D9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Business Strategy</w:t>
      </w:r>
      <w:r w:rsidRPr="005A28D9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Designed business strategies to support growth and expand market presence.</w:t>
      </w:r>
    </w:p>
    <w:p w14:paraId="6CC45A62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Team Management</w:t>
      </w:r>
      <w:r w:rsidRPr="005A28D9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: Led and managed teams, helping them align with the mission and vision to achieve common </w:t>
      </w:r>
    </w:p>
    <w:p w14:paraId="17B716BC" w14:textId="277003F4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 xml:space="preserve">    </w:t>
      </w:r>
      <w:r w:rsidRPr="005A28D9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goals.</w:t>
      </w:r>
    </w:p>
    <w:p w14:paraId="65EFF72C" w14:textId="77777777" w:rsidR="00A138DF" w:rsidRDefault="00A138DF" w:rsidP="00A138DF">
      <w:pPr>
        <w:pStyle w:val="divdocumentulli"/>
        <w:ind w:left="5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2933DDE0" w14:textId="77777777" w:rsidR="00A138DF" w:rsidRDefault="00A138DF" w:rsidP="00A138DF">
      <w:pPr>
        <w:pStyle w:val="divdocumentulli"/>
        <w:ind w:left="5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41EA3AC3" w14:textId="77777777" w:rsidR="00A138DF" w:rsidRDefault="00A138DF" w:rsidP="00A138DF">
      <w:pPr>
        <w:pStyle w:val="divdocumentulli"/>
        <w:numPr>
          <w:ilvl w:val="0"/>
          <w:numId w:val="3"/>
        </w:numPr>
        <w:ind w:left="500" w:hanging="183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t>Project Profile 4 - Business Integrated Development in Aristos Mobility Premier (AT&amp;T), USA</w:t>
      </w: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br/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Sprint Development</w:t>
      </w:r>
      <w:r w:rsidRPr="00CE666C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Contributed to the development for AT&amp;T sprint releases, ensuring timely and effective delivery of updates.</w:t>
      </w:r>
    </w:p>
    <w:p w14:paraId="51DD1445" w14:textId="77777777" w:rsidR="00A138DF" w:rsidRDefault="00A138DF" w:rsidP="00A138DF">
      <w:pPr>
        <w:pStyle w:val="divdocumentulli"/>
        <w:ind w:left="5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Site Issue Management</w:t>
      </w:r>
      <w:r w:rsidRPr="00CE666C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Focused on minimizing site issues to enhance user experience and help gain a better market share.</w:t>
      </w:r>
    </w:p>
    <w:p w14:paraId="611528EF" w14:textId="77777777" w:rsidR="00A138DF" w:rsidRDefault="00A138DF" w:rsidP="00A138DF">
      <w:pPr>
        <w:pStyle w:val="divdocumentulli"/>
        <w:ind w:left="5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295F7535" w14:textId="77777777" w:rsidR="00A138DF" w:rsidRDefault="00A138DF" w:rsidP="00A138DF">
      <w:pPr>
        <w:pStyle w:val="divdocumentulli"/>
        <w:ind w:left="5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4E20396F" w14:textId="77777777" w:rsidR="00A138DF" w:rsidRDefault="00A138DF" w:rsidP="00A138DF">
      <w:pPr>
        <w:pStyle w:val="divdocumentulli"/>
        <w:numPr>
          <w:ilvl w:val="0"/>
          <w:numId w:val="4"/>
        </w:numPr>
        <w:ind w:left="500" w:hanging="183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t>Project Profile 5 - Pre-Sales Release (Moon) in Aristos Mobility Premier (AT&amp;T), USA</w:t>
      </w:r>
    </w:p>
    <w:p w14:paraId="66F75AF0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Bug Fixing</w:t>
      </w:r>
      <w:r w:rsidRPr="005D77A4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: Provided support and management for bug fixing in the digital application, ensuring smooth operation </w:t>
      </w:r>
    </w:p>
    <w:p w14:paraId="00C904F2" w14:textId="5F39F031" w:rsidR="00A138DF" w:rsidRPr="005D77A4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 xml:space="preserve">    </w:t>
      </w:r>
      <w:r w:rsidRPr="005D77A4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and user satisfaction.</w:t>
      </w:r>
    </w:p>
    <w:p w14:paraId="51A77E0E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Business Requirement Customization</w:t>
      </w:r>
      <w:r w:rsidRPr="005D77A4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: Involved in customizing and developing new business requirements for </w:t>
      </w:r>
    </w:p>
    <w:p w14:paraId="73274AE1" w14:textId="04C8454E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 xml:space="preserve">    </w:t>
      </w:r>
      <w:r w:rsidRPr="005D77A4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AT&amp;T to meet evolving </w:t>
      </w: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n</w:t>
      </w:r>
      <w:r w:rsidRPr="005D77A4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eeds.</w:t>
      </w:r>
    </w:p>
    <w:p w14:paraId="669EA522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45709179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0A89B2FD" w14:textId="77777777" w:rsidR="00A138DF" w:rsidRDefault="00A138DF" w:rsidP="00A138DF">
      <w:pPr>
        <w:pStyle w:val="divdocumentulli"/>
        <w:numPr>
          <w:ilvl w:val="0"/>
          <w:numId w:val="5"/>
        </w:numPr>
        <w:ind w:left="500" w:hanging="183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t>Project Profile 6 - ASM fixes for 1203(ERIS) in Aristos Mobility Premier (AT&amp;T), USA</w:t>
      </w:r>
    </w:p>
    <w:p w14:paraId="3F24F22D" w14:textId="7B9E99C9" w:rsidR="00A138DF" w:rsidRPr="000A4F42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Application Support and Management</w:t>
      </w:r>
      <w:r w:rsidRPr="000A4F42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Provided support and management with a focus on bug fixing for AT&amp;T.</w:t>
      </w:r>
    </w:p>
    <w:p w14:paraId="42939B6E" w14:textId="537506D2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Sprint Release Development</w:t>
      </w:r>
      <w:r w:rsidRPr="000A4F42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Contributed to development efforts across various sprint releases.</w:t>
      </w:r>
    </w:p>
    <w:p w14:paraId="6A808277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2CD16DA3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316C592D" w14:textId="77777777" w:rsidR="00A138DF" w:rsidRDefault="00A138DF" w:rsidP="00A138DF">
      <w:pPr>
        <w:pStyle w:val="divdocumentulli"/>
        <w:numPr>
          <w:ilvl w:val="0"/>
          <w:numId w:val="6"/>
        </w:numPr>
        <w:ind w:left="500" w:hanging="183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t>Project Profile 7 - ASM Defect Fixing for Saturn in Aristos Mobility Premier (AT&amp;T), USA</w:t>
      </w:r>
    </w:p>
    <w:p w14:paraId="0950213B" w14:textId="10C8AC03" w:rsidR="00A138DF" w:rsidRPr="00806DBB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Application Support and Management</w:t>
      </w:r>
      <w:r w:rsidRPr="00806DBB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Focused on bug fixing and overall management for AT&amp;T applications.</w:t>
      </w:r>
    </w:p>
    <w:p w14:paraId="3ABA7358" w14:textId="541DCFB3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Sprint Release Development</w:t>
      </w:r>
      <w:r w:rsidRPr="00806DBB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Contributed to development across various sprint releases.</w:t>
      </w:r>
    </w:p>
    <w:p w14:paraId="59C1C02C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1DE7CFFC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6122C84B" w14:textId="77777777" w:rsidR="00A138DF" w:rsidRDefault="00A138DF" w:rsidP="00A138DF">
      <w:pPr>
        <w:pStyle w:val="divdocumentulli"/>
        <w:numPr>
          <w:ilvl w:val="0"/>
          <w:numId w:val="7"/>
        </w:numPr>
        <w:ind w:left="500" w:hanging="183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lastRenderedPageBreak/>
        <w:t>Project Profile 8 - Multi site Implementation for Sears, USA</w:t>
      </w:r>
    </w:p>
    <w:p w14:paraId="312B956A" w14:textId="3C939F3A" w:rsidR="00A138DF" w:rsidRPr="00FF3270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Sears Application</w:t>
      </w:r>
      <w:r w:rsidRPr="00FF3270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Contributed to both the development and testing of the Sears application.</w:t>
      </w:r>
    </w:p>
    <w:p w14:paraId="299D68AC" w14:textId="264F131B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Production Defects</w:t>
      </w:r>
      <w:r w:rsidRPr="00FF3270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Involved in bug fixing to address and resolve production defects.</w:t>
      </w:r>
    </w:p>
    <w:p w14:paraId="054871ED" w14:textId="77777777" w:rsidR="008E3FDD" w:rsidRDefault="008E3FDD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16C55AD7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2C3AA11B" w14:textId="77777777" w:rsidR="00A138DF" w:rsidRDefault="00A138DF" w:rsidP="00A138DF">
      <w:pPr>
        <w:pStyle w:val="divdocumentulli"/>
        <w:numPr>
          <w:ilvl w:val="0"/>
          <w:numId w:val="8"/>
        </w:numPr>
        <w:ind w:left="500" w:hanging="183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t>Project Profile 9 - Multi site Implementation for JCWhitney and Carparts, USA</w:t>
      </w:r>
    </w:p>
    <w:p w14:paraId="1049B8BA" w14:textId="5226B33D" w:rsidR="00A138DF" w:rsidRPr="00FF3270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JCWhitney and Carparts</w:t>
      </w:r>
      <w:r w:rsidRPr="00FF3270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Actively involved in the development and testing of JCWhitney and Carparts applications.</w:t>
      </w:r>
    </w:p>
    <w:p w14:paraId="7E3D72AF" w14:textId="30D922B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Production Defects</w:t>
      </w:r>
      <w:r w:rsidRPr="00FF3270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: Responsible for bug fixing and resolving production defects.</w:t>
      </w:r>
    </w:p>
    <w:p w14:paraId="157D3D4D" w14:textId="77777777" w:rsidR="008E3FDD" w:rsidRDefault="008E3FDD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16658CB4" w14:textId="77777777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</w:p>
    <w:p w14:paraId="50D382DF" w14:textId="77777777" w:rsidR="00A138DF" w:rsidRDefault="00A138DF" w:rsidP="00A138DF">
      <w:pPr>
        <w:pStyle w:val="divdocumentulli"/>
        <w:numPr>
          <w:ilvl w:val="0"/>
          <w:numId w:val="9"/>
        </w:numPr>
        <w:ind w:left="500" w:hanging="183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Strong1"/>
          <w:rFonts w:ascii="PT Sans" w:eastAsia="PT Sans" w:hAnsi="PT Sans" w:cs="PT Sans"/>
          <w:b/>
          <w:bCs/>
          <w:color w:val="46464E"/>
          <w:sz w:val="18"/>
          <w:szCs w:val="18"/>
        </w:rPr>
        <w:t>Project Profile 10 - Walgreens Enhancements, Walgreens, USA</w:t>
      </w:r>
    </w:p>
    <w:p w14:paraId="7597D1EC" w14:textId="70C787E8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Walgreens project</w:t>
      </w: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: </w:t>
      </w:r>
      <w:r w:rsidRPr="00386CB1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Participated in the development and testing of the Walgreens project.</w:t>
      </w:r>
    </w:p>
    <w:p w14:paraId="0195106D" w14:textId="30403961" w:rsidR="00A138DF" w:rsidRDefault="00A138DF" w:rsidP="00A138DF">
      <w:pPr>
        <w:pStyle w:val="p"/>
        <w:ind w:left="300"/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</w:pP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    </w:t>
      </w:r>
      <w:r w:rsidRPr="00A138DF">
        <w:rPr>
          <w:rStyle w:val="documentskn-mlk8parentContainerright-box"/>
          <w:rFonts w:ascii="PT Sans" w:eastAsia="PT Sans" w:hAnsi="PT Sans" w:cs="PT Sans"/>
          <w:b/>
          <w:bCs/>
          <w:color w:val="46464E"/>
          <w:sz w:val="18"/>
          <w:szCs w:val="18"/>
        </w:rPr>
        <w:t>Testing</w:t>
      </w:r>
      <w:r w:rsidRPr="00284A33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 xml:space="preserve">: Contributed to writing test cases for comprehensive project </w:t>
      </w:r>
      <w:r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t</w:t>
      </w:r>
      <w:r w:rsidRPr="00284A33">
        <w:rPr>
          <w:rStyle w:val="documentskn-mlk8parentContainerright-box"/>
          <w:rFonts w:ascii="PT Sans" w:eastAsia="PT Sans" w:hAnsi="PT Sans" w:cs="PT Sans"/>
          <w:color w:val="46464E"/>
          <w:sz w:val="18"/>
          <w:szCs w:val="18"/>
        </w:rPr>
        <w:t>esting.</w:t>
      </w:r>
    </w:p>
    <w:p w14:paraId="3C96BC2E" w14:textId="77777777" w:rsidR="008411A0" w:rsidRDefault="008411A0"/>
    <w:sectPr w:rsidR="008411A0" w:rsidSect="00A138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8"/>
    <w:multiLevelType w:val="hybridMultilevel"/>
    <w:tmpl w:val="00000008"/>
    <w:lvl w:ilvl="0" w:tplc="5D18DF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924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D8E9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0E1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967E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42DC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22E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4CE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DA39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9"/>
    <w:multiLevelType w:val="hybridMultilevel"/>
    <w:tmpl w:val="00000009"/>
    <w:lvl w:ilvl="0" w:tplc="825472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2E5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B00B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EE9F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0C6F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C4D1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1E6B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76E9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847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A"/>
    <w:multiLevelType w:val="hybridMultilevel"/>
    <w:tmpl w:val="0000000A"/>
    <w:lvl w:ilvl="0" w:tplc="B5D8A4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60F4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24E3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64AA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865A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604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E40F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46A2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18CC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hybridMultilevel"/>
    <w:tmpl w:val="0000000B"/>
    <w:lvl w:ilvl="0" w:tplc="0CAA5B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FA26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0A0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8A0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187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E211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9A13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DAD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1815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C"/>
    <w:multiLevelType w:val="hybridMultilevel"/>
    <w:tmpl w:val="0000000C"/>
    <w:lvl w:ilvl="0" w:tplc="DED2E0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B278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3A8A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3832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EC65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4AD4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5CAB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ADD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46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D"/>
    <w:multiLevelType w:val="hybridMultilevel"/>
    <w:tmpl w:val="0000000D"/>
    <w:lvl w:ilvl="0" w:tplc="E5046D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FEBF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D44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8CCA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985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B843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5279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9638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884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E"/>
    <w:multiLevelType w:val="hybridMultilevel"/>
    <w:tmpl w:val="0000000E"/>
    <w:lvl w:ilvl="0" w:tplc="FE42F0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24D3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740C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AAF0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9680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621F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8048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5ED3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F015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F"/>
    <w:multiLevelType w:val="hybridMultilevel"/>
    <w:tmpl w:val="0000000F"/>
    <w:lvl w:ilvl="0" w:tplc="982A16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5E9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0429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024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988E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604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67C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927E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421D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10"/>
    <w:multiLevelType w:val="hybridMultilevel"/>
    <w:tmpl w:val="00000010"/>
    <w:lvl w:ilvl="0" w:tplc="75EC80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06F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78AA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96F9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CBC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40B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8201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F813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E48C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79636440">
    <w:abstractNumId w:val="0"/>
  </w:num>
  <w:num w:numId="2" w16cid:durableId="258413505">
    <w:abstractNumId w:val="1"/>
  </w:num>
  <w:num w:numId="3" w16cid:durableId="649137154">
    <w:abstractNumId w:val="2"/>
  </w:num>
  <w:num w:numId="4" w16cid:durableId="775566571">
    <w:abstractNumId w:val="3"/>
  </w:num>
  <w:num w:numId="5" w16cid:durableId="1145465953">
    <w:abstractNumId w:val="4"/>
  </w:num>
  <w:num w:numId="6" w16cid:durableId="500777771">
    <w:abstractNumId w:val="5"/>
  </w:num>
  <w:num w:numId="7" w16cid:durableId="1744642759">
    <w:abstractNumId w:val="6"/>
  </w:num>
  <w:num w:numId="8" w16cid:durableId="150602571">
    <w:abstractNumId w:val="7"/>
  </w:num>
  <w:num w:numId="9" w16cid:durableId="1792506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7E36"/>
    <w:rsid w:val="00766A4F"/>
    <w:rsid w:val="008411A0"/>
    <w:rsid w:val="008E3FDD"/>
    <w:rsid w:val="00A138DF"/>
    <w:rsid w:val="00BD7E36"/>
    <w:rsid w:val="00F8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6A3C"/>
  <w15:chartTrackingRefBased/>
  <w15:docId w15:val="{94126BC3-CDA0-4A46-826C-AFFC1B11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skn-mlk8sectiontitle">
    <w:name w:val="document_skn-mlk8_sectiontitle"/>
    <w:basedOn w:val="Normal"/>
    <w:rsid w:val="00A138DF"/>
    <w:pPr>
      <w:spacing w:after="0" w:line="340" w:lineRule="atLeast"/>
      <w:textAlignment w:val="baseline"/>
    </w:pPr>
    <w:rPr>
      <w:rFonts w:ascii="Times New Roman" w:eastAsia="Times New Roman" w:hAnsi="Times New Roman" w:cs="Times New Roman"/>
      <w:b/>
      <w:bCs/>
      <w:caps/>
      <w:color w:val="000000"/>
      <w:spacing w:val="10"/>
      <w:kern w:val="0"/>
      <w:sz w:val="28"/>
      <w:szCs w:val="28"/>
      <w14:ligatures w14:val="none"/>
    </w:rPr>
  </w:style>
  <w:style w:type="paragraph" w:customStyle="1" w:styleId="divdocumentulli">
    <w:name w:val="div_document_ul_li"/>
    <w:basedOn w:val="Normal"/>
    <w:rsid w:val="00A138DF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ocumentskn-mlk8parentContainerright-box">
    <w:name w:val="document_skn-mlk8_parentContainer_right-box"/>
    <w:basedOn w:val="DefaultParagraphFont"/>
    <w:rsid w:val="00A138DF"/>
  </w:style>
  <w:style w:type="paragraph" w:customStyle="1" w:styleId="p">
    <w:name w:val="p"/>
    <w:basedOn w:val="Normal"/>
    <w:rsid w:val="00A138DF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ong1">
    <w:name w:val="Strong1"/>
    <w:basedOn w:val="DefaultParagraphFont"/>
    <w:rsid w:val="00A138DF"/>
    <w:rPr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Jyoti Baruah</dc:creator>
  <cp:keywords/>
  <dc:description/>
  <cp:lastModifiedBy>Subhan Jyoti Baruah</cp:lastModifiedBy>
  <cp:revision>7</cp:revision>
  <dcterms:created xsi:type="dcterms:W3CDTF">2024-09-26T18:35:00Z</dcterms:created>
  <dcterms:modified xsi:type="dcterms:W3CDTF">2024-09-26T18:42:00Z</dcterms:modified>
</cp:coreProperties>
</file>